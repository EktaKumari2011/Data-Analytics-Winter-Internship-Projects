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1EA8" w14:textId="5077CD28" w:rsidR="00A9204E" w:rsidRDefault="00520C6E">
      <w:pPr>
        <w:rPr>
          <w:rFonts w:ascii="Arial Black" w:hAnsi="Arial Black"/>
          <w:sz w:val="72"/>
          <w:szCs w:val="72"/>
          <w:u w:val="double"/>
          <w:lang w:val="en-IN"/>
        </w:rPr>
      </w:pPr>
      <w:r w:rsidRPr="00520C6E">
        <w:rPr>
          <w:rFonts w:ascii="Arial Black" w:hAnsi="Arial Black"/>
          <w:sz w:val="72"/>
          <w:szCs w:val="72"/>
          <w:u w:val="double"/>
          <w:lang w:val="en-IN"/>
        </w:rPr>
        <w:t>Documentation</w:t>
      </w:r>
    </w:p>
    <w:p w14:paraId="282B6838" w14:textId="77777777" w:rsidR="00520C6E" w:rsidRDefault="00520C6E">
      <w:pPr>
        <w:rPr>
          <w:rFonts w:ascii="Arial Black" w:hAnsi="Arial Black"/>
          <w:sz w:val="40"/>
          <w:szCs w:val="40"/>
          <w:u w:val="double"/>
          <w:lang w:val="en-IN"/>
        </w:rPr>
      </w:pPr>
    </w:p>
    <w:p w14:paraId="28ED6FB4" w14:textId="38BF72B6" w:rsidR="00520C6E" w:rsidRDefault="00520C6E" w:rsidP="00520C6E">
      <w:pPr>
        <w:ind w:left="132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1.Missing Values</w:t>
      </w:r>
      <w:r w:rsidR="008C4FAC">
        <w:rPr>
          <w:rFonts w:ascii="Arial Black" w:hAnsi="Arial Black"/>
          <w:sz w:val="40"/>
          <w:szCs w:val="40"/>
          <w:lang w:val="en-IN"/>
        </w:rPr>
        <w:t>:</w:t>
      </w:r>
    </w:p>
    <w:p w14:paraId="1FCCB40A" w14:textId="202C5701" w:rsidR="00520C6E" w:rsidRPr="008C4FAC" w:rsidRDefault="00520C6E" w:rsidP="00520C6E">
      <w:pPr>
        <w:ind w:left="132"/>
        <w:rPr>
          <w:rFonts w:ascii="Arial Black" w:hAnsi="Arial Black"/>
          <w:sz w:val="28"/>
          <w:szCs w:val="28"/>
          <w:lang w:val="en-IN"/>
        </w:rPr>
      </w:pPr>
      <w:r w:rsidRPr="008C4FAC">
        <w:rPr>
          <w:rFonts w:ascii="Arial Black" w:hAnsi="Arial Black"/>
          <w:sz w:val="28"/>
          <w:szCs w:val="28"/>
          <w:lang w:val="en-IN"/>
        </w:rPr>
        <w:t xml:space="preserve">There were only </w:t>
      </w:r>
      <w:r w:rsidRPr="008C4FAC">
        <w:rPr>
          <w:rFonts w:ascii="Arial Black" w:hAnsi="Arial Black"/>
          <w:sz w:val="28"/>
          <w:szCs w:val="28"/>
          <w:u w:val="double"/>
          <w:lang w:val="en-IN"/>
        </w:rPr>
        <w:t>2 columns</w:t>
      </w:r>
      <w:r w:rsidRPr="008C4FAC">
        <w:rPr>
          <w:rFonts w:ascii="Arial Black" w:hAnsi="Arial Black"/>
          <w:sz w:val="28"/>
          <w:szCs w:val="28"/>
          <w:lang w:val="en-IN"/>
        </w:rPr>
        <w:t xml:space="preserve"> with missing rows.</w:t>
      </w:r>
    </w:p>
    <w:p w14:paraId="402A417E" w14:textId="69DF02A6" w:rsidR="00520C6E" w:rsidRPr="008C4FAC" w:rsidRDefault="00520C6E" w:rsidP="008C4FAC">
      <w:pPr>
        <w:ind w:left="132"/>
        <w:rPr>
          <w:rFonts w:ascii="Arial Black" w:hAnsi="Arial Black"/>
          <w:sz w:val="28"/>
          <w:szCs w:val="28"/>
          <w:lang w:val="en-IN"/>
        </w:rPr>
      </w:pPr>
      <w:r w:rsidRPr="008C4FAC">
        <w:rPr>
          <w:rFonts w:ascii="Arial Black" w:hAnsi="Arial Black"/>
          <w:sz w:val="28"/>
          <w:szCs w:val="28"/>
          <w:lang w:val="en-IN"/>
        </w:rPr>
        <w:t>a)</w:t>
      </w:r>
      <w:r w:rsidRPr="008C4FAC">
        <w:rPr>
          <w:rFonts w:ascii="Arial Black" w:hAnsi="Arial Black"/>
          <w:sz w:val="28"/>
          <w:szCs w:val="28"/>
          <w:u w:val="double"/>
          <w:lang w:val="en-IN"/>
        </w:rPr>
        <w:t xml:space="preserve"> Age</w:t>
      </w:r>
      <w:r w:rsidR="008C4FAC" w:rsidRPr="008C4FAC">
        <w:rPr>
          <w:rFonts w:ascii="Arial Black" w:hAnsi="Arial Black"/>
          <w:sz w:val="28"/>
          <w:szCs w:val="28"/>
          <w:lang w:val="en-IN"/>
        </w:rPr>
        <w:t>:</w:t>
      </w:r>
      <w:r w:rsidRPr="008C4FAC">
        <w:rPr>
          <w:rFonts w:ascii="Arial Black" w:hAnsi="Arial Black"/>
          <w:sz w:val="28"/>
          <w:szCs w:val="28"/>
          <w:lang w:val="en-IN"/>
        </w:rPr>
        <w:t xml:space="preserve"> (calculating mean and replacing the missing values)</w:t>
      </w:r>
    </w:p>
    <w:p w14:paraId="608EEAD2" w14:textId="3369C90F" w:rsidR="00520C6E" w:rsidRDefault="00520C6E" w:rsidP="008C4FAC">
      <w:pPr>
        <w:ind w:left="132"/>
        <w:rPr>
          <w:rFonts w:ascii="Arial Black" w:hAnsi="Arial Black"/>
          <w:sz w:val="28"/>
          <w:szCs w:val="28"/>
          <w:lang w:val="en-IN"/>
        </w:rPr>
      </w:pPr>
      <w:r w:rsidRPr="008C4FAC">
        <w:rPr>
          <w:rFonts w:ascii="Arial Black" w:hAnsi="Arial Black"/>
          <w:sz w:val="28"/>
          <w:szCs w:val="28"/>
          <w:lang w:val="en-IN"/>
        </w:rPr>
        <w:t xml:space="preserve">b) </w:t>
      </w:r>
      <w:r w:rsidRPr="008C4FAC">
        <w:rPr>
          <w:rFonts w:ascii="Arial Black" w:hAnsi="Arial Black"/>
          <w:sz w:val="28"/>
          <w:szCs w:val="28"/>
          <w:u w:val="double"/>
          <w:lang w:val="en-IN"/>
        </w:rPr>
        <w:t>Rating</w:t>
      </w:r>
      <w:r w:rsidR="008C4FAC" w:rsidRPr="008C4FAC">
        <w:rPr>
          <w:rFonts w:ascii="Arial Black" w:hAnsi="Arial Black"/>
          <w:sz w:val="28"/>
          <w:szCs w:val="28"/>
          <w:lang w:val="en-IN"/>
        </w:rPr>
        <w:t xml:space="preserve">: </w:t>
      </w:r>
      <w:r w:rsidRPr="008C4FAC">
        <w:rPr>
          <w:rFonts w:ascii="Arial Black" w:hAnsi="Arial Black"/>
          <w:sz w:val="28"/>
          <w:szCs w:val="28"/>
          <w:lang w:val="en-IN"/>
        </w:rPr>
        <w:t>(calculating average and then replacing them with missing values)</w:t>
      </w:r>
    </w:p>
    <w:p w14:paraId="1C685153" w14:textId="77777777" w:rsidR="008C4FAC" w:rsidRDefault="008C4FAC" w:rsidP="008C4FAC">
      <w:pPr>
        <w:ind w:left="132"/>
        <w:rPr>
          <w:rFonts w:ascii="Arial Black" w:hAnsi="Arial Black"/>
          <w:sz w:val="28"/>
          <w:szCs w:val="28"/>
          <w:lang w:val="en-IN"/>
        </w:rPr>
      </w:pPr>
    </w:p>
    <w:p w14:paraId="731B54E5" w14:textId="3357575E" w:rsidR="008C4FAC" w:rsidRDefault="008C4FAC" w:rsidP="008C4FAC">
      <w:pPr>
        <w:ind w:left="132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2. Data Types:</w:t>
      </w:r>
    </w:p>
    <w:p w14:paraId="12B38BDD" w14:textId="68EE3E4F" w:rsidR="008C4FAC" w:rsidRPr="006D2398" w:rsidRDefault="008C4FAC" w:rsidP="008C4FAC">
      <w:pPr>
        <w:ind w:left="132"/>
        <w:rPr>
          <w:rFonts w:ascii="Arial Black" w:hAnsi="Arial Black"/>
          <w:sz w:val="28"/>
          <w:szCs w:val="28"/>
          <w:lang w:val="en-IN"/>
        </w:rPr>
      </w:pPr>
      <w:r w:rsidRPr="006D2398">
        <w:rPr>
          <w:rFonts w:ascii="Arial Black" w:hAnsi="Arial Black"/>
          <w:sz w:val="28"/>
          <w:szCs w:val="28"/>
          <w:lang w:val="en-IN"/>
        </w:rPr>
        <w:t>Data Type of each indicator:</w:t>
      </w:r>
    </w:p>
    <w:p w14:paraId="6069EF3F" w14:textId="4A6338DC" w:rsidR="008C4FAC" w:rsidRPr="006D2398" w:rsidRDefault="008C4FAC" w:rsidP="008C4FAC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  <w:lang w:val="en-IN"/>
        </w:rPr>
      </w:pPr>
      <w:r w:rsidRPr="006D2398">
        <w:rPr>
          <w:rFonts w:ascii="Arial Black" w:hAnsi="Arial Black"/>
          <w:sz w:val="28"/>
          <w:szCs w:val="28"/>
          <w:lang w:val="en-IN"/>
        </w:rPr>
        <w:t xml:space="preserve">Age             </w:t>
      </w:r>
      <w:r w:rsidRPr="006D2398">
        <w:rPr>
          <w:rFonts w:ascii="Arial Black" w:hAnsi="Arial Black"/>
          <w:sz w:val="28"/>
          <w:szCs w:val="28"/>
          <w:lang w:val="en-IN"/>
        </w:rPr>
        <w:sym w:font="Wingdings" w:char="F0E0"/>
      </w:r>
      <w:r w:rsidRPr="006D2398">
        <w:rPr>
          <w:rFonts w:ascii="Arial Black" w:hAnsi="Arial Black"/>
          <w:sz w:val="28"/>
          <w:szCs w:val="28"/>
          <w:lang w:val="en-IN"/>
        </w:rPr>
        <w:t xml:space="preserve"> float        </w:t>
      </w:r>
    </w:p>
    <w:p w14:paraId="026556D6" w14:textId="4A328E52" w:rsidR="008C4FAC" w:rsidRPr="006D2398" w:rsidRDefault="008C4FAC" w:rsidP="008C4FAC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  <w:lang w:val="en-IN"/>
        </w:rPr>
      </w:pPr>
      <w:r w:rsidRPr="006D2398">
        <w:rPr>
          <w:rFonts w:ascii="Arial Black" w:hAnsi="Arial Black"/>
          <w:sz w:val="28"/>
          <w:szCs w:val="28"/>
          <w:lang w:val="en-IN"/>
        </w:rPr>
        <w:t xml:space="preserve">Salary         </w:t>
      </w:r>
      <w:r w:rsidRPr="006D2398">
        <w:rPr>
          <w:rFonts w:ascii="Arial Black" w:hAnsi="Arial Black"/>
          <w:sz w:val="28"/>
          <w:szCs w:val="28"/>
          <w:lang w:val="en-IN"/>
        </w:rPr>
        <w:sym w:font="Wingdings" w:char="F0E0"/>
      </w:r>
      <w:r w:rsidRPr="006D2398">
        <w:rPr>
          <w:rFonts w:ascii="Arial Black" w:hAnsi="Arial Black"/>
          <w:sz w:val="28"/>
          <w:szCs w:val="28"/>
          <w:lang w:val="en-IN"/>
        </w:rPr>
        <w:t xml:space="preserve">object     </w:t>
      </w:r>
    </w:p>
    <w:p w14:paraId="1AD9E669" w14:textId="53B4DC47" w:rsidR="008C4FAC" w:rsidRPr="006D2398" w:rsidRDefault="008C4FAC" w:rsidP="008C4FAC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  <w:lang w:val="en-IN"/>
        </w:rPr>
      </w:pPr>
      <w:r w:rsidRPr="006D2398">
        <w:rPr>
          <w:rFonts w:ascii="Arial Black" w:hAnsi="Arial Black"/>
          <w:sz w:val="28"/>
          <w:szCs w:val="28"/>
          <w:lang w:val="en-IN"/>
        </w:rPr>
        <w:t xml:space="preserve">Rating         </w:t>
      </w:r>
      <w:r w:rsidRPr="006D2398">
        <w:rPr>
          <w:rFonts w:ascii="Arial Black" w:hAnsi="Arial Black"/>
          <w:sz w:val="28"/>
          <w:szCs w:val="28"/>
          <w:lang w:val="en-IN"/>
        </w:rPr>
        <w:sym w:font="Wingdings" w:char="F0E0"/>
      </w:r>
      <w:r w:rsidRPr="006D2398">
        <w:rPr>
          <w:rFonts w:ascii="Arial Black" w:hAnsi="Arial Black"/>
          <w:sz w:val="28"/>
          <w:szCs w:val="28"/>
          <w:lang w:val="en-IN"/>
        </w:rPr>
        <w:t xml:space="preserve">float        </w:t>
      </w:r>
    </w:p>
    <w:p w14:paraId="624B816E" w14:textId="629DE596" w:rsidR="008C4FAC" w:rsidRPr="006D2398" w:rsidRDefault="008C4FAC" w:rsidP="008C4FAC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  <w:lang w:val="en-IN"/>
        </w:rPr>
      </w:pPr>
      <w:r w:rsidRPr="006D2398">
        <w:rPr>
          <w:rFonts w:ascii="Arial Black" w:hAnsi="Arial Black"/>
          <w:sz w:val="28"/>
          <w:szCs w:val="28"/>
          <w:lang w:val="en-IN"/>
        </w:rPr>
        <w:t xml:space="preserve">Location      </w:t>
      </w:r>
      <w:r w:rsidRPr="006D2398">
        <w:rPr>
          <w:rFonts w:ascii="Arial Black" w:hAnsi="Arial Black"/>
          <w:sz w:val="28"/>
          <w:szCs w:val="28"/>
          <w:lang w:val="en-IN"/>
        </w:rPr>
        <w:sym w:font="Wingdings" w:char="F0E0"/>
      </w:r>
      <w:r w:rsidRPr="006D2398">
        <w:rPr>
          <w:rFonts w:ascii="Arial Black" w:hAnsi="Arial Black"/>
          <w:sz w:val="28"/>
          <w:szCs w:val="28"/>
          <w:lang w:val="en-IN"/>
        </w:rPr>
        <w:t>object</w:t>
      </w:r>
    </w:p>
    <w:p w14:paraId="1FF2F914" w14:textId="7E931291" w:rsidR="008C4FAC" w:rsidRPr="006D2398" w:rsidRDefault="008C4FAC" w:rsidP="008C4FAC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  <w:lang w:val="en-IN"/>
        </w:rPr>
      </w:pPr>
      <w:r w:rsidRPr="006D2398">
        <w:rPr>
          <w:rFonts w:ascii="Arial Black" w:hAnsi="Arial Black"/>
          <w:sz w:val="28"/>
          <w:szCs w:val="28"/>
          <w:lang w:val="en-IN"/>
        </w:rPr>
        <w:t xml:space="preserve">Established </w:t>
      </w:r>
      <w:r w:rsidRPr="006D2398">
        <w:rPr>
          <w:rFonts w:ascii="Arial Black" w:hAnsi="Arial Black"/>
          <w:sz w:val="28"/>
          <w:szCs w:val="28"/>
          <w:lang w:val="en-IN"/>
        </w:rPr>
        <w:sym w:font="Wingdings" w:char="F0E0"/>
      </w:r>
      <w:r w:rsidRPr="006D2398">
        <w:rPr>
          <w:rFonts w:ascii="Arial Black" w:hAnsi="Arial Black"/>
          <w:sz w:val="28"/>
          <w:szCs w:val="28"/>
          <w:lang w:val="en-IN"/>
        </w:rPr>
        <w:t>int</w:t>
      </w:r>
    </w:p>
    <w:p w14:paraId="308D1830" w14:textId="28ABD625" w:rsidR="008C4FAC" w:rsidRPr="006D2398" w:rsidRDefault="008C4FAC" w:rsidP="008C4FAC">
      <w:pPr>
        <w:pStyle w:val="ListParagraph"/>
        <w:numPr>
          <w:ilvl w:val="0"/>
          <w:numId w:val="26"/>
        </w:numPr>
        <w:rPr>
          <w:rFonts w:ascii="Arial Black" w:hAnsi="Arial Black"/>
          <w:sz w:val="28"/>
          <w:szCs w:val="28"/>
          <w:u w:val="double"/>
          <w:lang w:val="en-IN"/>
        </w:rPr>
      </w:pPr>
      <w:r w:rsidRPr="006D2398">
        <w:rPr>
          <w:rFonts w:ascii="Arial Black" w:hAnsi="Arial Black"/>
          <w:sz w:val="28"/>
          <w:szCs w:val="28"/>
          <w:u w:val="double"/>
          <w:lang w:val="en-IN"/>
        </w:rPr>
        <w:t xml:space="preserve">Easy Apply  </w:t>
      </w:r>
      <w:r w:rsidRPr="006D2398">
        <w:rPr>
          <w:rFonts w:ascii="Arial Black" w:hAnsi="Arial Black"/>
          <w:sz w:val="28"/>
          <w:szCs w:val="28"/>
          <w:u w:val="double"/>
          <w:lang w:val="en-IN"/>
        </w:rPr>
        <w:sym w:font="Wingdings" w:char="F0E0"/>
      </w:r>
      <w:r w:rsidRPr="006D2398">
        <w:rPr>
          <w:rFonts w:ascii="Arial Black" w:hAnsi="Arial Black"/>
          <w:sz w:val="28"/>
          <w:szCs w:val="28"/>
          <w:u w:val="double"/>
          <w:lang w:val="en-IN"/>
        </w:rPr>
        <w:t xml:space="preserve">object </w:t>
      </w:r>
      <w:r w:rsidR="006D2398" w:rsidRPr="006D2398">
        <w:rPr>
          <w:rFonts w:ascii="Arial Black" w:hAnsi="Arial Black"/>
          <w:sz w:val="28"/>
          <w:szCs w:val="28"/>
          <w:u w:val="double"/>
          <w:lang w:val="en-IN"/>
        </w:rPr>
        <w:t xml:space="preserve"> </w:t>
      </w:r>
      <w:r w:rsidR="006D2398" w:rsidRPr="006D2398">
        <w:rPr>
          <w:rFonts w:ascii="Arial Black" w:hAnsi="Arial Black"/>
          <w:sz w:val="28"/>
          <w:szCs w:val="28"/>
          <w:u w:val="double"/>
          <w:lang w:val="en-IN"/>
        </w:rPr>
        <w:sym w:font="Wingdings" w:char="F0E0"/>
      </w:r>
      <w:r w:rsidR="006D2398" w:rsidRPr="006D2398">
        <w:rPr>
          <w:rFonts w:ascii="Arial Black" w:hAnsi="Arial Black"/>
          <w:sz w:val="28"/>
          <w:szCs w:val="28"/>
          <w:u w:val="double"/>
          <w:lang w:val="en-IN"/>
        </w:rPr>
        <w:t xml:space="preserve"> bool </w:t>
      </w:r>
      <w:r w:rsidR="006D2398" w:rsidRPr="006D2398">
        <w:rPr>
          <w:rFonts w:ascii="Arial Black" w:hAnsi="Arial Black"/>
          <w:sz w:val="28"/>
          <w:szCs w:val="28"/>
          <w:lang w:val="en-IN"/>
        </w:rPr>
        <w:t>(changed data type)</w:t>
      </w:r>
    </w:p>
    <w:p w14:paraId="1F01319C" w14:textId="77777777" w:rsidR="006D2398" w:rsidRDefault="006D2398" w:rsidP="006D2398">
      <w:pPr>
        <w:rPr>
          <w:rFonts w:ascii="Arial Black" w:hAnsi="Arial Black"/>
          <w:sz w:val="32"/>
          <w:szCs w:val="32"/>
          <w:u w:val="double"/>
          <w:lang w:val="en-IN"/>
        </w:rPr>
      </w:pPr>
    </w:p>
    <w:p w14:paraId="2E9935B0" w14:textId="2082E0F9" w:rsidR="006D2398" w:rsidRDefault="006D2398" w:rsidP="006D2398">
      <w:pPr>
        <w:rPr>
          <w:rFonts w:ascii="Arial Black" w:hAnsi="Arial Black"/>
          <w:sz w:val="40"/>
          <w:szCs w:val="40"/>
          <w:lang w:val="en-IN"/>
        </w:rPr>
      </w:pPr>
      <w:r w:rsidRPr="006D2398">
        <w:rPr>
          <w:rFonts w:ascii="Arial Black" w:hAnsi="Arial Black"/>
          <w:sz w:val="40"/>
          <w:szCs w:val="40"/>
          <w:lang w:val="en-IN"/>
        </w:rPr>
        <w:t>3.Outliers:</w:t>
      </w:r>
    </w:p>
    <w:p w14:paraId="5840036A" w14:textId="6AA8244A" w:rsidR="006D2398" w:rsidRDefault="006D2398" w:rsidP="006D2398">
      <w:pPr>
        <w:rPr>
          <w:rFonts w:ascii="Arial Black" w:hAnsi="Arial Black"/>
          <w:sz w:val="28"/>
          <w:szCs w:val="28"/>
          <w:u w:val="double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The outlier column seems to be </w:t>
      </w:r>
      <w:r w:rsidRPr="006D2398">
        <w:rPr>
          <w:rFonts w:ascii="Arial Black" w:hAnsi="Arial Black"/>
          <w:sz w:val="28"/>
          <w:szCs w:val="28"/>
          <w:u w:val="double"/>
          <w:lang w:val="en-IN"/>
        </w:rPr>
        <w:t>Ratings</w:t>
      </w:r>
      <w:r>
        <w:rPr>
          <w:rFonts w:ascii="Arial Black" w:hAnsi="Arial Black"/>
          <w:sz w:val="28"/>
          <w:szCs w:val="28"/>
          <w:u w:val="double"/>
          <w:lang w:val="en-IN"/>
        </w:rPr>
        <w:t>.</w:t>
      </w:r>
    </w:p>
    <w:p w14:paraId="41A20A5F" w14:textId="289DA23B" w:rsidR="006D2398" w:rsidRDefault="00085D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We will be replacing the outlier value to NaN then to mean value of ratings column.</w:t>
      </w:r>
    </w:p>
    <w:p w14:paraId="49471483" w14:textId="77777777" w:rsidR="00085D05" w:rsidRDefault="00085D05" w:rsidP="006D2398">
      <w:pPr>
        <w:rPr>
          <w:rFonts w:ascii="Arial Black" w:hAnsi="Arial Black"/>
          <w:sz w:val="28"/>
          <w:szCs w:val="28"/>
          <w:lang w:val="en-IN"/>
        </w:rPr>
      </w:pPr>
    </w:p>
    <w:p w14:paraId="362097BF" w14:textId="56B737D3" w:rsidR="00085D05" w:rsidRDefault="00085D05" w:rsidP="006D2398">
      <w:pPr>
        <w:rPr>
          <w:rFonts w:ascii="Arial Black" w:hAnsi="Arial Black"/>
          <w:sz w:val="40"/>
          <w:szCs w:val="40"/>
          <w:lang w:val="en-IN"/>
        </w:rPr>
      </w:pPr>
      <w:r w:rsidRPr="00085D05">
        <w:rPr>
          <w:rFonts w:ascii="Arial Black" w:hAnsi="Arial Black"/>
          <w:sz w:val="40"/>
          <w:szCs w:val="40"/>
          <w:lang w:val="en-IN"/>
        </w:rPr>
        <w:t>4.Salary Formatting:</w:t>
      </w:r>
    </w:p>
    <w:p w14:paraId="710B47A9" w14:textId="2EEE20B6" w:rsidR="00085D05" w:rsidRDefault="00085D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a) We replaced this ‘$’ sign with a space</w:t>
      </w:r>
    </w:p>
    <w:p w14:paraId="34ACD3A4" w14:textId="672AFDB2" w:rsidR="00085D05" w:rsidRDefault="00085D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b) We replaced ‘k’ with ‘000’</w:t>
      </w:r>
    </w:p>
    <w:p w14:paraId="5C083E90" w14:textId="5DC8B1D2" w:rsidR="00085D05" w:rsidRDefault="00085D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c) We then added space to </w:t>
      </w:r>
      <w:proofErr w:type="gramStart"/>
      <w:r>
        <w:rPr>
          <w:rFonts w:ascii="Arial Black" w:hAnsi="Arial Black"/>
          <w:sz w:val="28"/>
          <w:szCs w:val="28"/>
          <w:lang w:val="en-IN"/>
        </w:rPr>
        <w:t>‘ -</w:t>
      </w:r>
      <w:proofErr w:type="gramEnd"/>
      <w:r>
        <w:rPr>
          <w:rFonts w:ascii="Arial Black" w:hAnsi="Arial Black"/>
          <w:sz w:val="28"/>
          <w:szCs w:val="28"/>
          <w:lang w:val="en-IN"/>
        </w:rPr>
        <w:t xml:space="preserve"> ’</w:t>
      </w:r>
    </w:p>
    <w:p w14:paraId="7F3EEA0E" w14:textId="77777777" w:rsidR="00085D05" w:rsidRDefault="00085D05" w:rsidP="006D2398">
      <w:pPr>
        <w:rPr>
          <w:rFonts w:ascii="Arial Black" w:hAnsi="Arial Black"/>
          <w:sz w:val="28"/>
          <w:szCs w:val="28"/>
          <w:lang w:val="en-IN"/>
        </w:rPr>
      </w:pPr>
    </w:p>
    <w:p w14:paraId="1C2FF1B4" w14:textId="77777777" w:rsidR="00085D05" w:rsidRDefault="00085D05" w:rsidP="006D2398">
      <w:pPr>
        <w:rPr>
          <w:rFonts w:ascii="Arial Black" w:hAnsi="Arial Black"/>
          <w:sz w:val="28"/>
          <w:szCs w:val="28"/>
          <w:lang w:val="en-IN"/>
        </w:rPr>
      </w:pPr>
    </w:p>
    <w:p w14:paraId="786A6B01" w14:textId="48E72B3D" w:rsidR="00085D05" w:rsidRDefault="00085D05" w:rsidP="006D2398">
      <w:pPr>
        <w:rPr>
          <w:rFonts w:ascii="Arial Black" w:hAnsi="Arial Black"/>
          <w:sz w:val="40"/>
          <w:szCs w:val="40"/>
          <w:lang w:val="en-IN"/>
        </w:rPr>
      </w:pPr>
      <w:r w:rsidRPr="00085D05">
        <w:rPr>
          <w:rFonts w:ascii="Arial Black" w:hAnsi="Arial Black"/>
          <w:sz w:val="40"/>
          <w:szCs w:val="40"/>
          <w:lang w:val="en-IN"/>
        </w:rPr>
        <w:lastRenderedPageBreak/>
        <w:t>5.Location Standardisation:</w:t>
      </w:r>
    </w:p>
    <w:p w14:paraId="34652A82" w14:textId="7C9597C8" w:rsidR="00085D05" w:rsidRDefault="00EA17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Location column lacked consistency. It had </w:t>
      </w:r>
      <w:proofErr w:type="gramStart"/>
      <w:r>
        <w:rPr>
          <w:rFonts w:ascii="Arial Black" w:hAnsi="Arial Black"/>
          <w:sz w:val="28"/>
          <w:szCs w:val="28"/>
          <w:lang w:val="en-IN"/>
        </w:rPr>
        <w:t>Ny ,In</w:t>
      </w:r>
      <w:proofErr w:type="gramEnd"/>
      <w:r>
        <w:rPr>
          <w:rFonts w:ascii="Arial Black" w:hAnsi="Arial Black"/>
          <w:sz w:val="28"/>
          <w:szCs w:val="28"/>
          <w:lang w:val="en-IN"/>
        </w:rPr>
        <w:t xml:space="preserve"> ,Aus abbreviation for New York, India, Australia.</w:t>
      </w:r>
    </w:p>
    <w:p w14:paraId="47517C2E" w14:textId="49875135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We just eliminated the abbreviations.</w:t>
      </w:r>
    </w:p>
    <w:p w14:paraId="1B584509" w14:textId="77777777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</w:p>
    <w:p w14:paraId="26C33219" w14:textId="655D9270" w:rsidR="00EA1705" w:rsidRPr="00EA1705" w:rsidRDefault="00EA1705" w:rsidP="006D2398">
      <w:pPr>
        <w:rPr>
          <w:rFonts w:ascii="Arial Black" w:hAnsi="Arial Black"/>
          <w:sz w:val="40"/>
          <w:szCs w:val="40"/>
          <w:lang w:val="en-IN"/>
        </w:rPr>
      </w:pPr>
      <w:r w:rsidRPr="00EA1705">
        <w:rPr>
          <w:rFonts w:ascii="Arial Black" w:hAnsi="Arial Black"/>
          <w:sz w:val="40"/>
          <w:szCs w:val="40"/>
          <w:lang w:val="en-IN"/>
        </w:rPr>
        <w:t>6.Established Column:</w:t>
      </w:r>
    </w:p>
    <w:p w14:paraId="1B84B93A" w14:textId="24661A6A" w:rsidR="00085D05" w:rsidRDefault="00EA17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Replaced the inconsistent values with median value of that column, because we wanted the integer data for this column for analysis.</w:t>
      </w:r>
    </w:p>
    <w:p w14:paraId="136762AA" w14:textId="77777777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</w:p>
    <w:p w14:paraId="4F5923C8" w14:textId="55969184" w:rsidR="00EA1705" w:rsidRPr="00C44B96" w:rsidRDefault="00EA1705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7. Easy Apply Indicator</w:t>
      </w:r>
      <w:r w:rsidR="00C44B96" w:rsidRPr="00C44B96">
        <w:rPr>
          <w:rFonts w:ascii="Arial Black" w:hAnsi="Arial Black"/>
          <w:sz w:val="40"/>
          <w:szCs w:val="40"/>
          <w:lang w:val="en-IN"/>
        </w:rPr>
        <w:t>:</w:t>
      </w:r>
    </w:p>
    <w:p w14:paraId="681FD3C9" w14:textId="326BDCF2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a) It had -1 as an entry in the column. </w:t>
      </w:r>
      <w:proofErr w:type="gramStart"/>
      <w:r>
        <w:rPr>
          <w:rFonts w:ascii="Arial Black" w:hAnsi="Arial Black"/>
          <w:sz w:val="28"/>
          <w:szCs w:val="28"/>
          <w:lang w:val="en-IN"/>
        </w:rPr>
        <w:t>So</w:t>
      </w:r>
      <w:proofErr w:type="gramEnd"/>
      <w:r>
        <w:rPr>
          <w:rFonts w:ascii="Arial Black" w:hAnsi="Arial Black"/>
          <w:sz w:val="28"/>
          <w:szCs w:val="28"/>
          <w:lang w:val="en-IN"/>
        </w:rPr>
        <w:t xml:space="preserve"> we just replaced it with ‘False’.</w:t>
      </w:r>
    </w:p>
    <w:p w14:paraId="20BBD630" w14:textId="2505E825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b) Then the column data type was converted to bool.</w:t>
      </w:r>
    </w:p>
    <w:p w14:paraId="2EBE56B6" w14:textId="77777777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</w:p>
    <w:p w14:paraId="5111C8E2" w14:textId="77776815" w:rsidR="00EA1705" w:rsidRPr="00C44B96" w:rsidRDefault="00EA1705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8. Rating Range:</w:t>
      </w:r>
    </w:p>
    <w:p w14:paraId="5F3F5683" w14:textId="5D20ED14" w:rsidR="00EA1705" w:rsidRDefault="00EA1705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This column had some missing values we replaced it with mean value of that column. The range is -5 to </w:t>
      </w:r>
      <w:proofErr w:type="gramStart"/>
      <w:r>
        <w:rPr>
          <w:rFonts w:ascii="Arial Black" w:hAnsi="Arial Black"/>
          <w:sz w:val="28"/>
          <w:szCs w:val="28"/>
          <w:lang w:val="en-IN"/>
        </w:rPr>
        <w:t>5 ,</w:t>
      </w:r>
      <w:proofErr w:type="gramEnd"/>
      <w:r>
        <w:rPr>
          <w:rFonts w:ascii="Arial Black" w:hAnsi="Arial Black"/>
          <w:sz w:val="28"/>
          <w:szCs w:val="28"/>
          <w:lang w:val="en-IN"/>
        </w:rPr>
        <w:t xml:space="preserve"> I kept it as it was cause some ratings can be worse than 0.</w:t>
      </w:r>
    </w:p>
    <w:p w14:paraId="761491CB" w14:textId="4B038873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Outliers were replaced by mean value.</w:t>
      </w:r>
    </w:p>
    <w:p w14:paraId="683AE717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0A7F0365" w14:textId="07B2C0D7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9.Age Distribution:</w:t>
      </w:r>
    </w:p>
    <w:p w14:paraId="69882A2B" w14:textId="750B798C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The Age column have some entries of very young and very old people. </w:t>
      </w:r>
    </w:p>
    <w:p w14:paraId="265F6ECE" w14:textId="0FE5D41D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This can have an impact on the normalisation of age group while concluding.</w:t>
      </w:r>
    </w:p>
    <w:p w14:paraId="079A1CD8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4ED9120A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2C88E4FF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4F9EB680" w14:textId="77777777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</w:p>
    <w:p w14:paraId="300D331B" w14:textId="76DA7050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lastRenderedPageBreak/>
        <w:t>10. Handling Special Character:</w:t>
      </w:r>
    </w:p>
    <w:p w14:paraId="7CB6C2ED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Text based columns like: Location and Salary.</w:t>
      </w:r>
    </w:p>
    <w:p w14:paraId="1B0B8601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Location </w:t>
      </w:r>
      <w:r w:rsidRPr="008D7C8B">
        <w:rPr>
          <w:rFonts w:ascii="Arial Black" w:hAnsi="Arial Black"/>
          <w:sz w:val="28"/>
          <w:szCs w:val="28"/>
          <w:lang w:val="en-IN"/>
        </w:rPr>
        <w:sym w:font="Wingdings" w:char="F0E0"/>
      </w:r>
      <w:r>
        <w:rPr>
          <w:rFonts w:ascii="Arial Black" w:hAnsi="Arial Black"/>
          <w:sz w:val="28"/>
          <w:szCs w:val="28"/>
          <w:lang w:val="en-IN"/>
        </w:rPr>
        <w:t xml:space="preserve"> The commas and abbreviations were removed</w:t>
      </w:r>
    </w:p>
    <w:p w14:paraId="4CE85286" w14:textId="5EE4198B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Salary </w:t>
      </w:r>
      <w:r w:rsidRPr="008D7C8B">
        <w:rPr>
          <w:rFonts w:ascii="Arial Black" w:hAnsi="Arial Black"/>
          <w:sz w:val="28"/>
          <w:szCs w:val="28"/>
          <w:lang w:val="en-IN"/>
        </w:rPr>
        <w:sym w:font="Wingdings" w:char="F0E0"/>
      </w:r>
      <w:r>
        <w:rPr>
          <w:rFonts w:ascii="Arial Black" w:hAnsi="Arial Black"/>
          <w:sz w:val="28"/>
          <w:szCs w:val="28"/>
          <w:lang w:val="en-IN"/>
        </w:rPr>
        <w:t xml:space="preserve"> The dollar sign, k and a hyphen were removed and replaced by zeros and space, respectively. </w:t>
      </w:r>
    </w:p>
    <w:p w14:paraId="37F4C601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382600DD" w14:textId="524E629E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11. Data Integrity:</w:t>
      </w:r>
    </w:p>
    <w:p w14:paraId="018E98B6" w14:textId="1AD57028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Yes, the data integrity has been maintained.</w:t>
      </w:r>
    </w:p>
    <w:p w14:paraId="6F90D57A" w14:textId="77058B49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The Age and Established column align perfectly.</w:t>
      </w:r>
    </w:p>
    <w:p w14:paraId="41DE0DA9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7A79D5A6" w14:textId="7BAB50FD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12. Easy Apply Transformation:</w:t>
      </w:r>
    </w:p>
    <w:p w14:paraId="4EF21B73" w14:textId="0B49BAB0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The non - boolean values were converted to Boolean values.</w:t>
      </w:r>
    </w:p>
    <w:p w14:paraId="397A5847" w14:textId="795A3ED8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(-1) </w:t>
      </w:r>
      <w:r w:rsidRPr="008D7C8B">
        <w:rPr>
          <w:rFonts w:ascii="Arial Black" w:hAnsi="Arial Black"/>
          <w:sz w:val="28"/>
          <w:szCs w:val="28"/>
          <w:lang w:val="en-IN"/>
        </w:rPr>
        <w:sym w:font="Wingdings" w:char="F0E0"/>
      </w:r>
      <w:r>
        <w:rPr>
          <w:rFonts w:ascii="Arial Black" w:hAnsi="Arial Black"/>
          <w:sz w:val="28"/>
          <w:szCs w:val="28"/>
          <w:lang w:val="en-IN"/>
        </w:rPr>
        <w:t xml:space="preserve"> False</w:t>
      </w:r>
    </w:p>
    <w:p w14:paraId="55B78C4B" w14:textId="7777777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491B0B85" w14:textId="6206C024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13. Location Accuracy:</w:t>
      </w:r>
    </w:p>
    <w:p w14:paraId="5E2A5454" w14:textId="6374D480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There were just some abbreviations which were replaced by full forms, as this column does not contain specified location it will be more convenient to have full name of places.</w:t>
      </w:r>
    </w:p>
    <w:p w14:paraId="1984EA05" w14:textId="321B8287" w:rsidR="008D7C8B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7F9F153C" w14:textId="1B170B5F" w:rsidR="008D7C8B" w:rsidRPr="00C44B96" w:rsidRDefault="008D7C8B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14. Handling Categorial Data:</w:t>
      </w:r>
    </w:p>
    <w:p w14:paraId="75779A5B" w14:textId="6E454332" w:rsidR="008D7C8B" w:rsidRDefault="00C44B96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Yes, with respect to every column the data type and data values have been transformed and mentioned in above points as well.</w:t>
      </w:r>
    </w:p>
    <w:p w14:paraId="2C6D531D" w14:textId="77777777" w:rsidR="00C44B96" w:rsidRDefault="00C44B96" w:rsidP="006D2398">
      <w:pPr>
        <w:rPr>
          <w:rFonts w:ascii="Arial Black" w:hAnsi="Arial Black"/>
          <w:sz w:val="28"/>
          <w:szCs w:val="28"/>
          <w:lang w:val="en-IN"/>
        </w:rPr>
      </w:pPr>
    </w:p>
    <w:p w14:paraId="7AF8FC73" w14:textId="77777777" w:rsidR="00C44B96" w:rsidRPr="00C44B96" w:rsidRDefault="00C44B96" w:rsidP="006D2398">
      <w:pPr>
        <w:rPr>
          <w:rFonts w:ascii="Arial Black" w:hAnsi="Arial Black"/>
          <w:sz w:val="40"/>
          <w:szCs w:val="40"/>
          <w:lang w:val="en-IN"/>
        </w:rPr>
      </w:pPr>
      <w:r w:rsidRPr="00C44B96">
        <w:rPr>
          <w:rFonts w:ascii="Arial Black" w:hAnsi="Arial Black"/>
          <w:sz w:val="40"/>
          <w:szCs w:val="40"/>
          <w:lang w:val="en-IN"/>
        </w:rPr>
        <w:t>15. Consistent Rating Scale:</w:t>
      </w:r>
    </w:p>
    <w:p w14:paraId="4D599C79" w14:textId="77777777" w:rsidR="00C44B96" w:rsidRDefault="00C44B96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As in earlier codes we have replaced the null value of rating column with average rating value it will be more appropriate to adjust the column rather than normalising.</w:t>
      </w:r>
    </w:p>
    <w:p w14:paraId="7DD04400" w14:textId="07A2FC9A" w:rsidR="00C44B96" w:rsidRDefault="00C44B96" w:rsidP="006D2398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 xml:space="preserve">As the </w:t>
      </w:r>
      <w:r w:rsidRPr="00C44B96">
        <w:rPr>
          <w:rFonts w:ascii="Arial Black" w:hAnsi="Arial Black"/>
          <w:sz w:val="28"/>
          <w:szCs w:val="28"/>
          <w:u w:val="double"/>
          <w:lang w:val="en-IN"/>
        </w:rPr>
        <w:t>Adjusting</w:t>
      </w:r>
      <w:r>
        <w:rPr>
          <w:rFonts w:ascii="Arial Black" w:hAnsi="Arial Black"/>
          <w:sz w:val="28"/>
          <w:szCs w:val="28"/>
          <w:lang w:val="en-IN"/>
        </w:rPr>
        <w:t xml:space="preserve"> method uses </w:t>
      </w:r>
      <w:proofErr w:type="gramStart"/>
      <w:r>
        <w:rPr>
          <w:rFonts w:ascii="Arial Black" w:hAnsi="Arial Black"/>
          <w:sz w:val="28"/>
          <w:szCs w:val="28"/>
          <w:lang w:val="en-IN"/>
        </w:rPr>
        <w:t>average  value</w:t>
      </w:r>
      <w:proofErr w:type="gramEnd"/>
      <w:r>
        <w:rPr>
          <w:rFonts w:ascii="Arial Black" w:hAnsi="Arial Black"/>
          <w:sz w:val="28"/>
          <w:szCs w:val="28"/>
          <w:lang w:val="en-IN"/>
        </w:rPr>
        <w:t>.</w:t>
      </w:r>
    </w:p>
    <w:p w14:paraId="6186BD06" w14:textId="77777777" w:rsidR="008D7C8B" w:rsidRPr="00085D05" w:rsidRDefault="008D7C8B" w:rsidP="006D2398">
      <w:pPr>
        <w:rPr>
          <w:rFonts w:ascii="Arial Black" w:hAnsi="Arial Black"/>
          <w:sz w:val="28"/>
          <w:szCs w:val="28"/>
          <w:lang w:val="en-IN"/>
        </w:rPr>
      </w:pPr>
    </w:p>
    <w:p w14:paraId="0596F53B" w14:textId="77777777" w:rsidR="006D2398" w:rsidRPr="006D2398" w:rsidRDefault="006D2398" w:rsidP="006D2398">
      <w:pPr>
        <w:rPr>
          <w:rFonts w:ascii="Arial Black" w:hAnsi="Arial Black"/>
          <w:sz w:val="32"/>
          <w:szCs w:val="32"/>
          <w:lang w:val="en-IN"/>
        </w:rPr>
      </w:pPr>
    </w:p>
    <w:p w14:paraId="5618EEBA" w14:textId="4F46C3D4" w:rsidR="008C4FAC" w:rsidRPr="008C4FAC" w:rsidRDefault="008C4FAC" w:rsidP="008C4FAC">
      <w:pPr>
        <w:rPr>
          <w:rFonts w:ascii="Arial Black" w:hAnsi="Arial Black"/>
          <w:sz w:val="32"/>
          <w:szCs w:val="32"/>
          <w:lang w:val="en-IN"/>
        </w:rPr>
      </w:pPr>
    </w:p>
    <w:p w14:paraId="2B0E05E4" w14:textId="77777777" w:rsidR="008C4FAC" w:rsidRDefault="008C4FAC" w:rsidP="008C4FAC">
      <w:pPr>
        <w:ind w:left="132"/>
        <w:rPr>
          <w:rFonts w:ascii="Arial Black" w:hAnsi="Arial Black"/>
          <w:sz w:val="40"/>
          <w:szCs w:val="40"/>
          <w:lang w:val="en-IN"/>
        </w:rPr>
      </w:pPr>
    </w:p>
    <w:p w14:paraId="607A71F1" w14:textId="77777777" w:rsidR="008C4FAC" w:rsidRPr="008C4FAC" w:rsidRDefault="008C4FAC" w:rsidP="008C4FAC">
      <w:pPr>
        <w:ind w:left="132"/>
        <w:rPr>
          <w:rFonts w:ascii="Arial Black" w:hAnsi="Arial Black"/>
          <w:sz w:val="32"/>
          <w:szCs w:val="32"/>
          <w:lang w:val="en-IN"/>
        </w:rPr>
      </w:pPr>
    </w:p>
    <w:p w14:paraId="52756C52" w14:textId="77777777" w:rsidR="00520C6E" w:rsidRDefault="00520C6E" w:rsidP="00520C6E">
      <w:pPr>
        <w:ind w:left="132"/>
        <w:jc w:val="center"/>
        <w:rPr>
          <w:rFonts w:ascii="Arial Black" w:hAnsi="Arial Black"/>
          <w:sz w:val="32"/>
          <w:szCs w:val="32"/>
          <w:lang w:val="en-IN"/>
        </w:rPr>
      </w:pPr>
    </w:p>
    <w:p w14:paraId="04E916DE" w14:textId="77777777" w:rsidR="00520C6E" w:rsidRPr="00520C6E" w:rsidRDefault="00520C6E" w:rsidP="00520C6E">
      <w:pPr>
        <w:ind w:left="132"/>
        <w:jc w:val="center"/>
        <w:rPr>
          <w:rFonts w:ascii="Arial Black" w:hAnsi="Arial Black"/>
          <w:sz w:val="32"/>
          <w:szCs w:val="32"/>
          <w:lang w:val="en-IN"/>
        </w:rPr>
      </w:pPr>
    </w:p>
    <w:p w14:paraId="7B2C3CAD" w14:textId="77777777" w:rsidR="00520C6E" w:rsidRPr="00520C6E" w:rsidRDefault="00520C6E">
      <w:pPr>
        <w:rPr>
          <w:rFonts w:ascii="Arial Black" w:hAnsi="Arial Black"/>
          <w:sz w:val="32"/>
          <w:szCs w:val="32"/>
          <w:lang w:val="en-IN"/>
        </w:rPr>
      </w:pPr>
    </w:p>
    <w:sectPr w:rsidR="00520C6E" w:rsidRPr="0052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C45300"/>
    <w:multiLevelType w:val="multilevel"/>
    <w:tmpl w:val="C4765E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C4043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3D3D0F"/>
    <w:multiLevelType w:val="hybridMultilevel"/>
    <w:tmpl w:val="510CCB6A"/>
    <w:lvl w:ilvl="0" w:tplc="CD420B64">
      <w:start w:val="1"/>
      <w:numFmt w:val="decimal"/>
      <w:lvlText w:val="%1."/>
      <w:lvlJc w:val="left"/>
      <w:pPr>
        <w:ind w:left="852" w:hanging="720"/>
      </w:pPr>
      <w:rPr>
        <w:rFonts w:hint="default"/>
        <w:u w:val="double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3" w15:restartNumberingAfterBreak="0">
    <w:nsid w:val="6D715B54"/>
    <w:multiLevelType w:val="hybridMultilevel"/>
    <w:tmpl w:val="F68871DA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8051201">
    <w:abstractNumId w:val="20"/>
  </w:num>
  <w:num w:numId="2" w16cid:durableId="1808013494">
    <w:abstractNumId w:val="12"/>
  </w:num>
  <w:num w:numId="3" w16cid:durableId="1944268254">
    <w:abstractNumId w:val="10"/>
  </w:num>
  <w:num w:numId="4" w16cid:durableId="1342852631">
    <w:abstractNumId w:val="24"/>
  </w:num>
  <w:num w:numId="5" w16cid:durableId="107548475">
    <w:abstractNumId w:val="14"/>
  </w:num>
  <w:num w:numId="6" w16cid:durableId="1880584520">
    <w:abstractNumId w:val="17"/>
  </w:num>
  <w:num w:numId="7" w16cid:durableId="2046983915">
    <w:abstractNumId w:val="19"/>
  </w:num>
  <w:num w:numId="8" w16cid:durableId="907157017">
    <w:abstractNumId w:val="9"/>
  </w:num>
  <w:num w:numId="9" w16cid:durableId="340163320">
    <w:abstractNumId w:val="7"/>
  </w:num>
  <w:num w:numId="10" w16cid:durableId="457843132">
    <w:abstractNumId w:val="6"/>
  </w:num>
  <w:num w:numId="11" w16cid:durableId="1525247672">
    <w:abstractNumId w:val="5"/>
  </w:num>
  <w:num w:numId="12" w16cid:durableId="212039027">
    <w:abstractNumId w:val="4"/>
  </w:num>
  <w:num w:numId="13" w16cid:durableId="1787775817">
    <w:abstractNumId w:val="8"/>
  </w:num>
  <w:num w:numId="14" w16cid:durableId="1575315794">
    <w:abstractNumId w:val="3"/>
  </w:num>
  <w:num w:numId="15" w16cid:durableId="1644920500">
    <w:abstractNumId w:val="2"/>
  </w:num>
  <w:num w:numId="16" w16cid:durableId="1564023433">
    <w:abstractNumId w:val="1"/>
  </w:num>
  <w:num w:numId="17" w16cid:durableId="1124351977">
    <w:abstractNumId w:val="0"/>
  </w:num>
  <w:num w:numId="18" w16cid:durableId="275021317">
    <w:abstractNumId w:val="15"/>
  </w:num>
  <w:num w:numId="19" w16cid:durableId="1567182636">
    <w:abstractNumId w:val="16"/>
  </w:num>
  <w:num w:numId="20" w16cid:durableId="514463927">
    <w:abstractNumId w:val="21"/>
  </w:num>
  <w:num w:numId="21" w16cid:durableId="725645830">
    <w:abstractNumId w:val="18"/>
  </w:num>
  <w:num w:numId="22" w16cid:durableId="374894359">
    <w:abstractNumId w:val="11"/>
  </w:num>
  <w:num w:numId="23" w16cid:durableId="1677878337">
    <w:abstractNumId w:val="25"/>
  </w:num>
  <w:num w:numId="24" w16cid:durableId="173732068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950429429">
    <w:abstractNumId w:val="22"/>
  </w:num>
  <w:num w:numId="26" w16cid:durableId="19594820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E"/>
    <w:rsid w:val="00085D05"/>
    <w:rsid w:val="00520C6E"/>
    <w:rsid w:val="00645252"/>
    <w:rsid w:val="006D2398"/>
    <w:rsid w:val="006D3D74"/>
    <w:rsid w:val="0083569A"/>
    <w:rsid w:val="008C4FAC"/>
    <w:rsid w:val="008D7C8B"/>
    <w:rsid w:val="00A9204E"/>
    <w:rsid w:val="00C44B96"/>
    <w:rsid w:val="00E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038A"/>
  <w15:chartTrackingRefBased/>
  <w15:docId w15:val="{133AF0DD-A090-4F64-B0ED-98BDC23D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2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kta\AppData\Local\Microsoft\Office\16.0\DTS\en-IN%7b8CC4202A-E188-4150-8598-2934D8CA1A91%7d\%7bE76D24BC-971E-4E88-8855-C3B4F87830D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357B68-F4A6-486F-84F3-7E1DDE24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{E76D24BC-971E-4E88-8855-C3B4F87830D5}tf02786999_win32.dotx</Template>
  <TotalTime>63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Kumari</dc:creator>
  <cp:keywords/>
  <dc:description/>
  <cp:lastModifiedBy>Ekta Kumari</cp:lastModifiedBy>
  <cp:revision>1</cp:revision>
  <dcterms:created xsi:type="dcterms:W3CDTF">2023-12-22T14:26:00Z</dcterms:created>
  <dcterms:modified xsi:type="dcterms:W3CDTF">2023-12-22T15:36:00Z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